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b/>
          <w:color w:val="000000"/>
          <w:sz w:val="40"/>
          <w:szCs w:val="40"/>
          <w:u w:val="single"/>
        </w:rPr>
      </w:pPr>
      <w:r>
        <w:rPr>
          <w:rFonts w:ascii="Adobe Caslon Pro" w:hAnsi="Adobe Caslon Pro"/>
          <w:b/>
          <w:color w:val="000000"/>
          <w:sz w:val="40"/>
          <w:szCs w:val="40"/>
          <w:u w:val="single"/>
        </w:rPr>
        <w:t>RESUME</w:t>
      </w:r>
    </w:p>
    <w:p>
      <w:pPr>
        <w:tabs>
          <w:tab w:val="left" w:pos="435"/>
          <w:tab w:val="left" w:pos="2070"/>
        </w:tabs>
        <w:spacing w:line="264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>
      <w:pPr>
        <w:tabs>
          <w:tab w:val="left" w:pos="435"/>
          <w:tab w:val="left" w:pos="2070"/>
        </w:tabs>
        <w:spacing w:line="264" w:lineRule="auto"/>
        <w:rPr>
          <w:b/>
          <w:sz w:val="28"/>
          <w:szCs w:val="28"/>
        </w:rPr>
      </w:pPr>
    </w:p>
    <w:p>
      <w:pPr>
        <w:tabs>
          <w:tab w:val="left" w:pos="435"/>
          <w:tab w:val="left" w:pos="2070"/>
        </w:tabs>
        <w:spacing w:line="264" w:lineRule="auto"/>
        <w:jc w:val="both"/>
        <w:rPr>
          <w:rFonts w:hint="default"/>
          <w:b/>
          <w:sz w:val="28"/>
          <w:szCs w:val="28"/>
          <w:lang w:val="en-IN"/>
        </w:rPr>
      </w:pPr>
      <w:r>
        <w:rPr>
          <w:b/>
          <w:sz w:val="28"/>
          <w:szCs w:val="28"/>
        </w:rPr>
        <w:t xml:space="preserve">Ragipati santhosh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                      </w:t>
      </w:r>
      <w:r>
        <w:rPr>
          <w:color w:val="000000"/>
        </w:rPr>
        <w:t>E-mail: santhoshragipati@</w:t>
      </w:r>
      <w:r>
        <w:rPr>
          <w:color w:val="000000"/>
          <w:lang w:val="en-IN"/>
        </w:rPr>
        <w:t>g mail</w:t>
      </w:r>
      <w:r>
        <w:rPr>
          <w:color w:val="000000"/>
        </w:rPr>
        <w:t>.co</w:t>
      </w:r>
      <w:r>
        <w:rPr>
          <w:rFonts w:hint="default"/>
          <w:color w:val="000000"/>
          <w:lang w:val="en-IN"/>
        </w:rPr>
        <w:t>m</w:t>
      </w:r>
    </w:p>
    <w:p>
      <w:pPr>
        <w:spacing w:line="276" w:lineRule="auto"/>
        <w:ind w:left="5040" w:firstLine="720"/>
        <w:jc w:val="both"/>
      </w:pPr>
      <w:r>
        <w:rPr>
          <w:color w:val="000000"/>
        </w:rPr>
        <w:t xml:space="preserve">             Mobile: </w:t>
      </w:r>
      <w:r>
        <w:t>+91- 9603177136</w:t>
      </w:r>
      <w:bookmarkStart w:id="0" w:name="_GoBack"/>
      <w:bookmarkEnd w:id="0"/>
    </w:p>
    <w:p>
      <w:pPr>
        <w:spacing w:line="264" w:lineRule="auto"/>
        <w:jc w:val="both"/>
        <w:rPr>
          <w:sz w:val="22"/>
          <w:szCs w:val="22"/>
        </w:rPr>
      </w:pPr>
    </w:p>
    <w:p>
      <w:pPr>
        <w:shd w:val="clear" w:color="auto" w:fill="C4BC96"/>
        <w:spacing w:line="264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CAREER OBJECTIVE</w:t>
      </w:r>
    </w:p>
    <w:p>
      <w:pPr>
        <w:spacing w:line="264" w:lineRule="auto"/>
        <w:jc w:val="both"/>
        <w:rPr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line="360" w:lineRule="auto"/>
        <w:jc w:val="both"/>
        <w:rPr>
          <w:position w:val="10"/>
        </w:rPr>
      </w:pPr>
      <w:r>
        <w:rPr>
          <w:position w:val="6"/>
        </w:rPr>
        <w:t>Seeking a quality environment where my knowledge can be shared and enriched to have a sustained career growth and be a value addition to the organization</w:t>
      </w:r>
      <w:r>
        <w:rPr>
          <w:position w:val="10"/>
        </w:rPr>
        <w:t>. </w:t>
      </w:r>
    </w:p>
    <w:p>
      <w:pPr>
        <w:spacing w:line="360" w:lineRule="auto"/>
        <w:jc w:val="both"/>
        <w:rPr>
          <w:szCs w:val="28"/>
        </w:rPr>
      </w:pPr>
    </w:p>
    <w:p>
      <w:pPr>
        <w:shd w:val="clear" w:color="auto" w:fill="C4BC96"/>
        <w:spacing w:line="264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EDUCATIONAL QUALIFICATION</w:t>
      </w:r>
    </w:p>
    <w:p>
      <w:pPr>
        <w:rPr>
          <w:b/>
        </w:rPr>
      </w:pPr>
    </w:p>
    <w:tbl>
      <w:tblPr>
        <w:tblStyle w:val="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1530"/>
        <w:gridCol w:w="2502"/>
        <w:gridCol w:w="2520"/>
        <w:gridCol w:w="21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836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153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Year of Pass</w:t>
            </w:r>
          </w:p>
        </w:tc>
        <w:tc>
          <w:tcPr>
            <w:tcW w:w="2502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Institution</w:t>
            </w:r>
          </w:p>
        </w:tc>
        <w:tc>
          <w:tcPr>
            <w:tcW w:w="252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Board</w:t>
            </w:r>
          </w:p>
        </w:tc>
        <w:tc>
          <w:tcPr>
            <w:tcW w:w="216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Percentage (%)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4" w:hRule="atLeast"/>
        </w:trPr>
        <w:tc>
          <w:tcPr>
            <w:tcW w:w="1836" w:type="dxa"/>
            <w:vAlign w:val="center"/>
          </w:tcPr>
          <w:p>
            <w:pPr>
              <w:spacing w:line="360" w:lineRule="auto"/>
              <w:jc w:val="center"/>
            </w:pPr>
            <w:r>
              <w:t>B. Tech</w:t>
            </w:r>
          </w:p>
          <w:p>
            <w:pPr>
              <w:spacing w:line="360" w:lineRule="auto"/>
              <w:jc w:val="center"/>
            </w:pPr>
            <w:r>
              <w:t>(CE)</w:t>
            </w:r>
          </w:p>
        </w:tc>
        <w:tc>
          <w:tcPr>
            <w:tcW w:w="1530" w:type="dxa"/>
            <w:vAlign w:val="center"/>
          </w:tcPr>
          <w:p>
            <w:pPr>
              <w:spacing w:line="360" w:lineRule="auto"/>
              <w:jc w:val="center"/>
            </w:pPr>
            <w:r>
              <w:t>2021</w:t>
            </w:r>
          </w:p>
        </w:tc>
        <w:tc>
          <w:tcPr>
            <w:tcW w:w="2502" w:type="dxa"/>
          </w:tcPr>
          <w:p>
            <w:pPr>
              <w:spacing w:line="360" w:lineRule="auto"/>
              <w:rPr>
                <w:rFonts w:hint="default"/>
                <w:lang w:val="en-IN"/>
              </w:rPr>
            </w:pPr>
            <w:r>
              <w:t xml:space="preserve">N.B.K.R Institute of Science &amp; Technology, </w:t>
            </w:r>
            <w:r>
              <w:rPr>
                <w:lang w:val="en-IN"/>
              </w:rPr>
              <w:t>Vi</w:t>
            </w:r>
            <w:r>
              <w:rPr>
                <w:rFonts w:hint="default"/>
                <w:lang w:val="en-IN"/>
              </w:rPr>
              <w:t>dyanagar</w:t>
            </w:r>
          </w:p>
        </w:tc>
        <w:tc>
          <w:tcPr>
            <w:tcW w:w="2520" w:type="dxa"/>
          </w:tcPr>
          <w:p>
            <w:pPr>
              <w:spacing w:line="360" w:lineRule="auto"/>
            </w:pPr>
            <w:r>
              <w:t>JNTU,</w:t>
            </w:r>
          </w:p>
          <w:p>
            <w:pPr>
              <w:spacing w:line="360" w:lineRule="auto"/>
            </w:pPr>
            <w:r>
              <w:t>Ananthapuramu.</w:t>
            </w:r>
          </w:p>
        </w:tc>
        <w:tc>
          <w:tcPr>
            <w:tcW w:w="2160" w:type="dxa"/>
            <w:vAlign w:val="center"/>
          </w:tcPr>
          <w:p>
            <w:pPr>
              <w:spacing w:line="360" w:lineRule="auto"/>
              <w:jc w:val="center"/>
            </w:pPr>
            <w:r>
              <w:t>70</w:t>
            </w:r>
          </w:p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</w:trPr>
        <w:tc>
          <w:tcPr>
            <w:tcW w:w="1836" w:type="dxa"/>
            <w:vAlign w:val="center"/>
          </w:tcPr>
          <w:p>
            <w:pPr>
              <w:spacing w:line="360" w:lineRule="auto"/>
              <w:jc w:val="center"/>
            </w:pPr>
            <w:r>
              <w:t>Intermediate</w:t>
            </w:r>
          </w:p>
        </w:tc>
        <w:tc>
          <w:tcPr>
            <w:tcW w:w="1530" w:type="dxa"/>
            <w:vAlign w:val="center"/>
          </w:tcPr>
          <w:p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2502" w:type="dxa"/>
          </w:tcPr>
          <w:p>
            <w:pPr>
              <w:spacing w:line="360" w:lineRule="auto"/>
            </w:pPr>
            <w:r>
              <w:t>APTWR jr college, chittedu</w:t>
            </w:r>
          </w:p>
          <w:p>
            <w:pPr>
              <w:spacing w:line="360" w:lineRule="auto"/>
            </w:pPr>
            <w:r>
              <w:t>SPSR Nellore</w:t>
            </w:r>
          </w:p>
        </w:tc>
        <w:tc>
          <w:tcPr>
            <w:tcW w:w="2520" w:type="dxa"/>
          </w:tcPr>
          <w:p>
            <w:pPr>
              <w:spacing w:line="360" w:lineRule="auto"/>
            </w:pPr>
            <w:r>
              <w:t>Board of Intermediate,</w:t>
            </w:r>
          </w:p>
          <w:p>
            <w:pPr>
              <w:spacing w:line="360" w:lineRule="auto"/>
            </w:pPr>
            <w:r>
              <w:t>Hyderabad.</w:t>
            </w:r>
          </w:p>
        </w:tc>
        <w:tc>
          <w:tcPr>
            <w:tcW w:w="2160" w:type="dxa"/>
            <w:vAlign w:val="center"/>
          </w:tcPr>
          <w:p>
            <w:pPr>
              <w:spacing w:line="360" w:lineRule="auto"/>
              <w:jc w:val="center"/>
            </w:pPr>
            <w:r>
              <w:t>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836" w:type="dxa"/>
            <w:vAlign w:val="center"/>
          </w:tcPr>
          <w:p>
            <w:pPr>
              <w:spacing w:line="360" w:lineRule="auto"/>
              <w:jc w:val="center"/>
            </w:pPr>
            <w:r>
              <w:t>SSC</w:t>
            </w:r>
          </w:p>
        </w:tc>
        <w:tc>
          <w:tcPr>
            <w:tcW w:w="1530" w:type="dxa"/>
            <w:vAlign w:val="center"/>
          </w:tcPr>
          <w:p>
            <w:pPr>
              <w:spacing w:line="360" w:lineRule="auto"/>
              <w:jc w:val="center"/>
            </w:pPr>
            <w:r>
              <w:t>2015</w:t>
            </w:r>
          </w:p>
        </w:tc>
        <w:tc>
          <w:tcPr>
            <w:tcW w:w="2502" w:type="dxa"/>
          </w:tcPr>
          <w:p>
            <w:pPr>
              <w:spacing w:line="360" w:lineRule="auto"/>
            </w:pPr>
            <w:r>
              <w:t>Zphs School, Jayampu</w:t>
            </w:r>
          </w:p>
        </w:tc>
        <w:tc>
          <w:tcPr>
            <w:tcW w:w="2520" w:type="dxa"/>
          </w:tcPr>
          <w:p>
            <w:pPr>
              <w:spacing w:line="360" w:lineRule="auto"/>
            </w:pPr>
            <w:r>
              <w:t>School Secondary Education, Hyderabad.</w:t>
            </w:r>
          </w:p>
        </w:tc>
        <w:tc>
          <w:tcPr>
            <w:tcW w:w="2160" w:type="dxa"/>
            <w:vAlign w:val="center"/>
          </w:tcPr>
          <w:p>
            <w:pPr>
              <w:spacing w:line="360" w:lineRule="auto"/>
              <w:jc w:val="center"/>
            </w:pPr>
            <w:r>
              <w:t>58</w:t>
            </w:r>
          </w:p>
        </w:tc>
      </w:tr>
    </w:tbl>
    <w:p>
      <w:pPr>
        <w:shd w:val="clear" w:color="auto" w:fill="FFFFFF"/>
        <w:spacing w:line="276" w:lineRule="auto"/>
        <w:jc w:val="both"/>
      </w:pPr>
    </w:p>
    <w:p>
      <w:pPr>
        <w:shd w:val="clear" w:color="auto" w:fill="C4BC96"/>
        <w:spacing w:line="264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TECHNICAL SKILL</w:t>
      </w:r>
    </w:p>
    <w:p>
      <w:pPr>
        <w:spacing w:line="264" w:lineRule="auto"/>
        <w:jc w:val="both"/>
        <w:rPr>
          <w:b/>
          <w:bCs/>
          <w:sz w:val="28"/>
          <w:szCs w:val="28"/>
          <w:vertAlign w:val="superscript"/>
        </w:rPr>
      </w:pPr>
      <w:r>
        <w:rPr>
          <w:b/>
          <w:bCs/>
          <w:position w:val="10"/>
        </w:rPr>
        <w:t>Application Software’s:</w:t>
      </w:r>
      <w:r>
        <w:rPr>
          <w:bCs/>
          <w:position w:val="10"/>
        </w:rPr>
        <w:t xml:space="preserve">  SQL,</w:t>
      </w:r>
      <w:r>
        <w:rPr>
          <w:bCs/>
          <w:position w:val="10"/>
          <w:sz w:val="28"/>
          <w:szCs w:val="28"/>
        </w:rPr>
        <w:t xml:space="preserve"> </w:t>
      </w:r>
      <w:r>
        <w:rPr>
          <w:rFonts w:hint="default"/>
          <w:bCs/>
          <w:position w:val="10"/>
          <w:sz w:val="28"/>
          <w:szCs w:val="28"/>
          <w:lang w:val="en-IN"/>
        </w:rPr>
        <w:t>java</w:t>
      </w:r>
      <w:r>
        <w:rPr>
          <w:bCs/>
          <w:position w:val="10"/>
        </w:rPr>
        <w:t>, HTML</w:t>
      </w:r>
    </w:p>
    <w:p>
      <w:pPr>
        <w:pStyle w:val="20"/>
        <w:spacing w:line="276" w:lineRule="auto"/>
        <w:ind w:left="360"/>
        <w:jc w:val="both"/>
        <w:rPr>
          <w:b/>
          <w:bCs/>
        </w:rPr>
      </w:pPr>
    </w:p>
    <w:p>
      <w:pPr>
        <w:shd w:val="clear" w:color="auto" w:fill="C4BC96"/>
        <w:spacing w:line="264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PERSONALITY TRAITS</w:t>
      </w:r>
    </w:p>
    <w:p>
      <w:pPr>
        <w:spacing w:line="276" w:lineRule="auto"/>
        <w:jc w:val="both"/>
      </w:pPr>
    </w:p>
    <w:p>
      <w:pPr>
        <w:numPr>
          <w:ilvl w:val="0"/>
          <w:numId w:val="1"/>
        </w:numPr>
        <w:spacing w:line="360" w:lineRule="auto"/>
        <w:ind w:left="360"/>
        <w:jc w:val="both"/>
      </w:pPr>
      <w:r>
        <w:t>Positive thinking</w:t>
      </w:r>
    </w:p>
    <w:p>
      <w:pPr>
        <w:numPr>
          <w:ilvl w:val="0"/>
          <w:numId w:val="1"/>
        </w:numPr>
        <w:spacing w:line="360" w:lineRule="auto"/>
        <w:ind w:left="360"/>
        <w:jc w:val="both"/>
      </w:pPr>
      <w:r>
        <w:t xml:space="preserve">Adaptability  </w:t>
      </w:r>
    </w:p>
    <w:p>
      <w:pPr>
        <w:numPr>
          <w:ilvl w:val="0"/>
          <w:numId w:val="1"/>
        </w:numPr>
        <w:spacing w:line="360" w:lineRule="auto"/>
        <w:ind w:left="360"/>
        <w:jc w:val="both"/>
      </w:pPr>
      <w:r>
        <w:t>Good Leadership Qualities</w:t>
      </w:r>
    </w:p>
    <w:p>
      <w:pPr>
        <w:numPr>
          <w:ilvl w:val="0"/>
          <w:numId w:val="1"/>
        </w:numPr>
        <w:spacing w:line="360" w:lineRule="auto"/>
        <w:ind w:left="360"/>
        <w:jc w:val="both"/>
      </w:pPr>
      <w:r>
        <w:t>Team work</w:t>
      </w:r>
    </w:p>
    <w:p>
      <w:pPr>
        <w:spacing w:line="264" w:lineRule="auto"/>
        <w:jc w:val="both"/>
      </w:pPr>
      <w:r>
        <w:rPr>
          <w:highlight w:val="darkYellow"/>
        </w:rPr>
        <w:t>INTERNSHIP</w:t>
      </w:r>
      <w:r>
        <w:t xml:space="preserve"> </w:t>
      </w:r>
    </w:p>
    <w:p>
      <w:pPr>
        <w:spacing w:line="264" w:lineRule="auto"/>
        <w:jc w:val="both"/>
      </w:pPr>
      <w:r>
        <w:t xml:space="preserve">At Poojitha constructions a four-week internship </w:t>
      </w:r>
    </w:p>
    <w:p>
      <w:pPr>
        <w:shd w:val="clear" w:color="auto" w:fill="C4BC96"/>
        <w:spacing w:line="264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ACADAMIC SEMINARS</w:t>
      </w:r>
    </w:p>
    <w:p>
      <w:pPr>
        <w:autoSpaceDE w:val="0"/>
        <w:autoSpaceDN w:val="0"/>
        <w:adjustRightInd w:val="0"/>
        <w:rPr>
          <w:i/>
          <w:spacing w:val="4"/>
        </w:rPr>
      </w:pPr>
    </w:p>
    <w:p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450" w:hanging="450"/>
        <w:rPr>
          <w:iCs/>
          <w:spacing w:val="4"/>
        </w:rPr>
      </w:pPr>
      <w:r>
        <w:rPr>
          <w:iCs/>
          <w:spacing w:val="4"/>
        </w:rPr>
        <w:t xml:space="preserve">Attended Workshop on </w:t>
      </w:r>
      <w:r>
        <w:rPr>
          <w:b/>
          <w:bCs/>
          <w:iCs/>
          <w:spacing w:val="4"/>
        </w:rPr>
        <w:t>problems faced in construction</w:t>
      </w:r>
      <w:r>
        <w:rPr>
          <w:iCs/>
          <w:spacing w:val="4"/>
        </w:rPr>
        <w:t xml:space="preserve"> at SV university.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450" w:hanging="450"/>
        <w:rPr>
          <w:iCs/>
          <w:spacing w:val="4"/>
        </w:rPr>
      </w:pPr>
      <w:r>
        <w:rPr>
          <w:iCs/>
          <w:spacing w:val="4"/>
        </w:rPr>
        <w:t xml:space="preserve">Attended Workshop on </w:t>
      </w:r>
      <w:r>
        <w:rPr>
          <w:b/>
          <w:bCs/>
          <w:iCs/>
          <w:spacing w:val="4"/>
        </w:rPr>
        <w:t>Stad pro</w:t>
      </w:r>
      <w:r>
        <w:rPr>
          <w:iCs/>
          <w:spacing w:val="4"/>
        </w:rPr>
        <w:t xml:space="preserve"> at SV university.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450" w:hanging="450"/>
        <w:rPr>
          <w:iCs/>
          <w:spacing w:val="4"/>
        </w:rPr>
      </w:pPr>
      <w:r>
        <w:rPr>
          <w:iCs/>
          <w:spacing w:val="4"/>
        </w:rPr>
        <w:t xml:space="preserve">Attended workshop on </w:t>
      </w:r>
      <w:r>
        <w:rPr>
          <w:b/>
          <w:bCs/>
          <w:iCs/>
          <w:spacing w:val="4"/>
        </w:rPr>
        <w:t>Indian Game Development Challenge</w:t>
      </w:r>
      <w:r>
        <w:rPr>
          <w:iCs/>
          <w:spacing w:val="4"/>
        </w:rPr>
        <w:t xml:space="preserve"> at NBKRIST.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450" w:hanging="450"/>
        <w:rPr>
          <w:iCs/>
          <w:spacing w:val="4"/>
        </w:rPr>
      </w:pPr>
      <w:r>
        <w:rPr>
          <w:iCs/>
          <w:spacing w:val="4"/>
        </w:rPr>
        <w:t xml:space="preserve">Attended workshop on </w:t>
      </w:r>
      <w:r>
        <w:rPr>
          <w:b/>
          <w:iCs/>
          <w:spacing w:val="4"/>
        </w:rPr>
        <w:t xml:space="preserve">ENTREPENEURSHIP QUALITIES </w:t>
      </w:r>
      <w:r>
        <w:rPr>
          <w:iCs/>
          <w:spacing w:val="4"/>
        </w:rPr>
        <w:t>in NBKRIST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450" w:hanging="450"/>
        <w:rPr>
          <w:b/>
          <w:iCs/>
          <w:spacing w:val="4"/>
        </w:rPr>
      </w:pPr>
      <w:r>
        <w:rPr>
          <w:iCs/>
          <w:spacing w:val="4"/>
          <w:lang w:val="en-IN"/>
        </w:rPr>
        <w:t>Attend</w:t>
      </w:r>
      <w:r>
        <w:rPr>
          <w:iCs/>
          <w:spacing w:val="4"/>
        </w:rPr>
        <w:t xml:space="preserve"> workshop on </w:t>
      </w:r>
      <w:r>
        <w:rPr>
          <w:b/>
          <w:iCs/>
          <w:spacing w:val="4"/>
        </w:rPr>
        <w:t xml:space="preserve">cognitive skills and creative thinking </w:t>
      </w:r>
      <w:r>
        <w:rPr>
          <w:iCs/>
          <w:spacing w:val="4"/>
        </w:rPr>
        <w:t>in NBKRIST</w:t>
      </w:r>
    </w:p>
    <w:p>
      <w:pPr>
        <w:pStyle w:val="20"/>
        <w:spacing w:line="276" w:lineRule="auto"/>
        <w:ind w:left="1440"/>
        <w:jc w:val="both"/>
        <w:rPr>
          <w:sz w:val="22"/>
          <w:szCs w:val="22"/>
        </w:rPr>
      </w:pPr>
    </w:p>
    <w:p>
      <w:pPr>
        <w:shd w:val="clear" w:color="auto" w:fill="C4BC96"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              EXTRACURRICULAR ACTIVITIES</w:t>
      </w:r>
    </w:p>
    <w:p>
      <w:pPr>
        <w:pStyle w:val="20"/>
        <w:numPr>
          <w:ilvl w:val="0"/>
          <w:numId w:val="3"/>
        </w:numPr>
        <w:spacing w:line="360" w:lineRule="auto"/>
        <w:jc w:val="both"/>
      </w:pPr>
      <w:r>
        <w:t xml:space="preserve">Acting as coordinator in innovation cell as </w:t>
      </w:r>
      <w:r>
        <w:rPr>
          <w:b/>
        </w:rPr>
        <w:t xml:space="preserve">IPR </w:t>
      </w:r>
      <w:r>
        <w:t>in NBKRIST FROM 2K19</w:t>
      </w:r>
    </w:p>
    <w:p>
      <w:pPr>
        <w:pStyle w:val="20"/>
        <w:numPr>
          <w:ilvl w:val="0"/>
          <w:numId w:val="3"/>
        </w:numPr>
        <w:spacing w:line="360" w:lineRule="auto"/>
        <w:jc w:val="both"/>
      </w:pPr>
      <w:r>
        <w:t>Acted as a Body member of "</w:t>
      </w:r>
      <w:r>
        <w:rPr>
          <w:b/>
          <w:bCs/>
        </w:rPr>
        <w:t xml:space="preserve">CIVIL ENGINEERING ASSOCIATION </w:t>
      </w:r>
      <w:r>
        <w:rPr>
          <w:bCs/>
        </w:rPr>
        <w:t>" in</w:t>
      </w:r>
      <w:r>
        <w:rPr>
          <w:bCs/>
        </w:rPr>
        <w:tab/>
      </w:r>
      <w:r>
        <w:rPr>
          <w:bCs/>
        </w:rPr>
        <w:t>2K19</w:t>
      </w:r>
    </w:p>
    <w:p>
      <w:pPr>
        <w:pStyle w:val="20"/>
        <w:numPr>
          <w:ilvl w:val="0"/>
          <w:numId w:val="3"/>
        </w:numPr>
        <w:spacing w:line="360" w:lineRule="auto"/>
        <w:jc w:val="both"/>
      </w:pPr>
      <w:r>
        <w:t>Acted as a Volunteer of "</w:t>
      </w:r>
      <w:r>
        <w:rPr>
          <w:b/>
          <w:bCs/>
        </w:rPr>
        <w:t>parigrah2k19"</w:t>
      </w:r>
    </w:p>
    <w:p>
      <w:pPr>
        <w:numPr>
          <w:ilvl w:val="0"/>
          <w:numId w:val="3"/>
        </w:numPr>
        <w:spacing w:line="360" w:lineRule="auto"/>
        <w:jc w:val="both"/>
      </w:pPr>
      <w:r>
        <w:t>Actively participated on “</w:t>
      </w:r>
      <w:r>
        <w:rPr>
          <w:b/>
        </w:rPr>
        <w:t>ASSOCIATION"</w:t>
      </w:r>
      <w:r>
        <w:t xml:space="preserve"> activities</w:t>
      </w:r>
    </w:p>
    <w:p>
      <w:pPr>
        <w:pStyle w:val="20"/>
        <w:numPr>
          <w:ilvl w:val="0"/>
          <w:numId w:val="3"/>
        </w:numPr>
        <w:spacing w:line="360" w:lineRule="auto"/>
        <w:jc w:val="both"/>
      </w:pPr>
      <w:r>
        <w:t xml:space="preserve">One of the body </w:t>
      </w:r>
      <w:r>
        <w:rPr>
          <w:lang w:val="en-IN"/>
        </w:rPr>
        <w:t>organizers</w:t>
      </w:r>
      <w:r>
        <w:t xml:space="preserve"> of "</w:t>
      </w:r>
      <w:r>
        <w:rPr>
          <w:b/>
          <w:bCs/>
        </w:rPr>
        <w:t>PAINTING CLUB</w:t>
      </w:r>
      <w:r>
        <w:t>"</w:t>
      </w:r>
    </w:p>
    <w:p>
      <w:pPr>
        <w:pStyle w:val="20"/>
        <w:numPr>
          <w:ilvl w:val="0"/>
          <w:numId w:val="3"/>
        </w:numPr>
        <w:spacing w:line="360" w:lineRule="auto"/>
        <w:jc w:val="both"/>
      </w:pPr>
      <w:r>
        <w:t>One of the organizers of "</w:t>
      </w:r>
      <w:r>
        <w:rPr>
          <w:b/>
          <w:bCs/>
        </w:rPr>
        <w:t>MUSIC CLUB</w:t>
      </w:r>
      <w:r>
        <w:t>"</w:t>
      </w:r>
    </w:p>
    <w:p>
      <w:pPr>
        <w:pStyle w:val="20"/>
        <w:numPr>
          <w:ilvl w:val="0"/>
          <w:numId w:val="3"/>
        </w:numPr>
        <w:spacing w:line="360" w:lineRule="auto"/>
        <w:jc w:val="both"/>
      </w:pPr>
      <w:r>
        <w:t>Participated in “SMART INDIA HCKTHON” in 2k18 and acted as team leader</w:t>
      </w:r>
    </w:p>
    <w:p>
      <w:pPr>
        <w:shd w:val="clear" w:color="auto" w:fill="C4BC96"/>
        <w:rPr>
          <w:b/>
        </w:rPr>
      </w:pPr>
      <w:r>
        <w:rPr>
          <w:b/>
        </w:rPr>
        <w:t>ACHIVEMENTS</w:t>
      </w:r>
    </w:p>
    <w:p>
      <w:pPr>
        <w:pStyle w:val="20"/>
        <w:numPr>
          <w:ilvl w:val="0"/>
          <w:numId w:val="4"/>
        </w:numPr>
      </w:pPr>
      <w:r>
        <w:t>Won 2</w:t>
      </w:r>
      <w:r>
        <w:rPr>
          <w:vertAlign w:val="superscript"/>
        </w:rPr>
        <w:t>nd</w:t>
      </w:r>
      <w:r>
        <w:t xml:space="preserve"> prize in paper presentation and 1</w:t>
      </w:r>
      <w:r>
        <w:rPr>
          <w:vertAlign w:val="superscript"/>
        </w:rPr>
        <w:t>st</w:t>
      </w:r>
      <w:r>
        <w:t xml:space="preserve"> poster presentation in NBKRIST.</w:t>
      </w:r>
    </w:p>
    <w:p>
      <w:pPr>
        <w:pStyle w:val="20"/>
        <w:numPr>
          <w:ilvl w:val="0"/>
          <w:numId w:val="4"/>
        </w:numPr>
      </w:pPr>
      <w:r>
        <w:t>Won 1</w:t>
      </w:r>
      <w:r>
        <w:rPr>
          <w:vertAlign w:val="superscript"/>
        </w:rPr>
        <w:t>st</w:t>
      </w:r>
      <w:r>
        <w:t xml:space="preserve"> prize “TECHNICAL QUIZ” in SV university.</w:t>
      </w:r>
    </w:p>
    <w:p>
      <w:pPr>
        <w:pStyle w:val="20"/>
      </w:pPr>
    </w:p>
    <w:p/>
    <w:p>
      <w:pPr>
        <w:shd w:val="clear" w:color="auto" w:fill="C4BC96"/>
        <w:tabs>
          <w:tab w:val="left" w:pos="3862"/>
        </w:tabs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PERSONAL DETAILS</w:t>
      </w:r>
      <w:r>
        <w:rPr>
          <w:b/>
          <w:sz w:val="28"/>
          <w:szCs w:val="28"/>
        </w:rPr>
        <w:tab/>
      </w:r>
    </w:p>
    <w:p>
      <w:pPr>
        <w:spacing w:line="276" w:lineRule="auto"/>
        <w:jc w:val="both"/>
        <w:rPr>
          <w:sz w:val="22"/>
          <w:szCs w:val="22"/>
        </w:rPr>
      </w:pPr>
    </w:p>
    <w:p>
      <w:pPr>
        <w:spacing w:line="360" w:lineRule="auto"/>
        <w:jc w:val="both"/>
      </w:pPr>
      <w:r>
        <w:rPr>
          <w:b/>
          <w:bCs/>
        </w:rPr>
        <w:t>Father’s Name</w:t>
      </w:r>
      <w:r>
        <w:rPr>
          <w:b/>
          <w:bCs/>
        </w:rPr>
        <w:tab/>
      </w:r>
      <w:r>
        <w:rPr>
          <w:b/>
          <w:bCs/>
        </w:rPr>
        <w:t>:</w:t>
      </w:r>
      <w:r>
        <w:t xml:space="preserve">   R. seshaiah</w:t>
      </w:r>
    </w:p>
    <w:p>
      <w:pPr>
        <w:spacing w:line="360" w:lineRule="auto"/>
        <w:jc w:val="both"/>
      </w:pPr>
      <w:r>
        <w:rPr>
          <w:b/>
          <w:bCs/>
        </w:rPr>
        <w:t>Mother’s Name</w:t>
      </w:r>
      <w:r>
        <w:rPr>
          <w:b/>
          <w:bCs/>
        </w:rPr>
        <w:tab/>
      </w:r>
      <w:r>
        <w:rPr>
          <w:b/>
          <w:bCs/>
        </w:rPr>
        <w:t>:</w:t>
      </w:r>
      <w:r>
        <w:t xml:space="preserve">   R. nagamani</w:t>
      </w:r>
    </w:p>
    <w:p>
      <w:pPr>
        <w:spacing w:line="360" w:lineRule="auto"/>
        <w:jc w:val="both"/>
      </w:pPr>
      <w:r>
        <w:rPr>
          <w:b/>
          <w:bCs/>
        </w:rPr>
        <w:t>Date of Birth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:</w:t>
      </w:r>
      <w:r>
        <w:t xml:space="preserve">   18/09/ 2000</w:t>
      </w:r>
    </w:p>
    <w:p>
      <w:pPr>
        <w:spacing w:line="360" w:lineRule="auto"/>
        <w:jc w:val="both"/>
      </w:pPr>
      <w:r>
        <w:rPr>
          <w:b/>
          <w:bCs/>
        </w:rPr>
        <w:t xml:space="preserve">Known Languages </w:t>
      </w:r>
      <w:r>
        <w:rPr>
          <w:b/>
          <w:bCs/>
        </w:rPr>
        <w:tab/>
      </w:r>
      <w:r>
        <w:rPr>
          <w:b/>
          <w:bCs/>
        </w:rPr>
        <w:t>:</w:t>
      </w:r>
      <w:r>
        <w:t xml:space="preserve">   Telugu, English</w:t>
      </w:r>
    </w:p>
    <w:p>
      <w:pPr>
        <w:spacing w:line="360" w:lineRule="auto"/>
        <w:jc w:val="both"/>
      </w:pPr>
      <w:r>
        <w:rPr>
          <w:b/>
          <w:bCs/>
        </w:rPr>
        <w:t>Nationality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:</w:t>
      </w:r>
      <w:r>
        <w:t xml:space="preserve">   Indian</w:t>
      </w:r>
    </w:p>
    <w:p>
      <w:pPr>
        <w:spacing w:line="360" w:lineRule="auto"/>
        <w:jc w:val="both"/>
      </w:pPr>
      <w:r>
        <w:rPr>
          <w:b/>
          <w:bCs/>
        </w:rPr>
        <w:t>Permanent Address</w:t>
      </w:r>
      <w:r>
        <w:rPr>
          <w:b/>
          <w:bCs/>
        </w:rPr>
        <w:tab/>
      </w:r>
      <w:r>
        <w:rPr>
          <w:b/>
          <w:bCs/>
        </w:rPr>
        <w:t>:</w:t>
      </w:r>
      <w:r>
        <w:t xml:space="preserve">   pallipadu (Village) </w:t>
      </w:r>
    </w:p>
    <w:p>
      <w:pPr>
        <w:spacing w:line="360" w:lineRule="auto"/>
        <w:ind w:left="1440" w:firstLine="720"/>
        <w:jc w:val="both"/>
      </w:pPr>
      <w:r>
        <w:t xml:space="preserve">    Mannuru (Post)  </w:t>
      </w:r>
    </w:p>
    <w:p>
      <w:pPr>
        <w:spacing w:line="360" w:lineRule="auto"/>
        <w:ind w:left="1440" w:firstLine="720"/>
        <w:jc w:val="both"/>
      </w:pPr>
      <w:r>
        <w:t xml:space="preserve">    Balayapalli (Mandal),</w:t>
      </w:r>
    </w:p>
    <w:p>
      <w:pPr>
        <w:spacing w:line="360" w:lineRule="auto"/>
        <w:ind w:left="1440" w:firstLine="720"/>
        <w:jc w:val="both"/>
      </w:pPr>
      <w:r>
        <w:t xml:space="preserve">    SPSR Nellore (Dt),</w:t>
      </w:r>
    </w:p>
    <w:p>
      <w:pPr>
        <w:spacing w:line="360" w:lineRule="auto"/>
        <w:ind w:left="1440" w:firstLine="720"/>
        <w:jc w:val="both"/>
        <w:rPr>
          <w:sz w:val="22"/>
        </w:rPr>
      </w:pPr>
      <w:r>
        <w:t xml:space="preserve">    Andhra Pradesh - 524415</w:t>
      </w:r>
      <w:r>
        <w:rPr>
          <w:sz w:val="22"/>
        </w:rPr>
        <w:t xml:space="preserve">.                  </w:t>
      </w:r>
    </w:p>
    <w:p>
      <w:pPr>
        <w:spacing w:line="360" w:lineRule="auto"/>
        <w:ind w:left="1440" w:firstLine="720"/>
        <w:jc w:val="both"/>
      </w:pPr>
      <w:r>
        <w:rPr>
          <w:sz w:val="22"/>
        </w:rPr>
        <w:t xml:space="preserve">                                         </w:t>
      </w:r>
    </w:p>
    <w:p>
      <w:pPr>
        <w:shd w:val="clear" w:color="auto" w:fill="C4BC96"/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DECLARATION</w:t>
      </w:r>
    </w:p>
    <w:p>
      <w:pPr>
        <w:spacing w:line="276" w:lineRule="auto"/>
        <w:jc w:val="both"/>
        <w:rPr>
          <w:sz w:val="22"/>
          <w:szCs w:val="22"/>
        </w:rPr>
      </w:pPr>
    </w:p>
    <w:p>
      <w:pPr>
        <w:spacing w:line="276" w:lineRule="auto"/>
        <w:ind w:firstLine="720"/>
        <w:jc w:val="both"/>
      </w:pPr>
      <w:r>
        <w:t>I hereby assure that all the details furnished above are true to the best of my knowledge and belief.</w:t>
      </w:r>
    </w:p>
    <w:p>
      <w:pPr>
        <w:spacing w:line="276" w:lineRule="auto"/>
        <w:jc w:val="both"/>
        <w:rPr>
          <w:sz w:val="22"/>
          <w:szCs w:val="22"/>
        </w:rPr>
      </w:pPr>
    </w:p>
    <w:p>
      <w:pPr>
        <w:spacing w:line="276" w:lineRule="auto"/>
        <w:jc w:val="both"/>
        <w:rPr>
          <w:sz w:val="22"/>
          <w:szCs w:val="22"/>
        </w:rPr>
      </w:pPr>
    </w:p>
    <w:p>
      <w:pPr>
        <w:spacing w:line="276" w:lineRule="auto"/>
        <w:jc w:val="both"/>
        <w:rPr>
          <w:sz w:val="22"/>
          <w:szCs w:val="22"/>
        </w:rPr>
      </w:pPr>
    </w:p>
    <w:p>
      <w:pPr>
        <w:spacing w:line="276" w:lineRule="auto"/>
      </w:pPr>
      <w:r>
        <w:t>Place  :  Nellore</w:t>
      </w:r>
      <w:r>
        <w:rPr>
          <w:sz w:val="22"/>
          <w:szCs w:val="22"/>
        </w:rPr>
        <w:t xml:space="preserve">                                                                                              </w:t>
      </w:r>
    </w:p>
    <w:p>
      <w:pPr>
        <w:spacing w:line="276" w:lineRule="auto"/>
        <w:jc w:val="both"/>
      </w:pPr>
    </w:p>
    <w:p>
      <w:pPr>
        <w:spacing w:line="276" w:lineRule="auto"/>
      </w:pPr>
      <w:r>
        <w:t>Date  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                                                                                            </w:t>
      </w:r>
      <w:r>
        <w:rPr>
          <w:b/>
        </w:rPr>
        <w:t>(R.santhosh)</w:t>
      </w:r>
    </w:p>
    <w:p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>
      <w:pPr>
        <w:spacing w:line="276" w:lineRule="auto"/>
        <w:jc w:val="both"/>
        <w:rPr>
          <w:sz w:val="22"/>
          <w:szCs w:val="22"/>
        </w:rPr>
      </w:pPr>
    </w:p>
    <w:p>
      <w:pPr>
        <w:spacing w:line="276" w:lineRule="auto"/>
        <w:jc w:val="right"/>
        <w:rPr>
          <w:sz w:val="22"/>
          <w:szCs w:val="22"/>
        </w:rPr>
      </w:pPr>
    </w:p>
    <w:sectPr>
      <w:pgSz w:w="11907" w:h="16839"/>
      <w:pgMar w:top="720" w:right="720" w:bottom="720" w:left="720" w:header="720" w:footer="720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stellar">
    <w:panose1 w:val="020A0402060406010301"/>
    <w:charset w:val="00"/>
    <w:family w:val="roman"/>
    <w:pitch w:val="default"/>
    <w:sig w:usb0="00000003" w:usb1="00000000" w:usb2="00000000" w:usb3="00000000" w:csb0="20000001" w:csb1="00000000"/>
  </w:font>
  <w:font w:name="Adobe Caslon Pro">
    <w:altName w:val="Palatino Linotype"/>
    <w:panose1 w:val="00000000000000000000"/>
    <w:charset w:val="00"/>
    <w:family w:val="roman"/>
    <w:pitch w:val="default"/>
    <w:sig w:usb0="00000000" w:usb1="00000000" w:usb2="00000000" w:usb3="00000000" w:csb0="00000093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PS Special 1">
    <w:altName w:val="Wingdings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WPS Special 3">
    <w:altName w:val="Symbol"/>
    <w:panose1 w:val="00000000000000000000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2"/>
    <w:multiLevelType w:val="multilevel"/>
    <w:tmpl w:val="00000002"/>
    <w:lvl w:ilvl="0" w:tentative="0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00000003"/>
    <w:multiLevelType w:val="multilevel"/>
    <w:tmpl w:val="00000003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0000007"/>
    <w:multiLevelType w:val="multilevel"/>
    <w:tmpl w:val="00000007"/>
    <w:lvl w:ilvl="0" w:tentative="0">
      <w:start w:val="1"/>
      <w:numFmt w:val="bullet"/>
      <w:lvlText w:val=""/>
      <w:lvlJc w:val="left"/>
      <w:pPr>
        <w:ind w:left="360" w:hanging="360"/>
      </w:pPr>
      <w:rPr>
        <w:rFonts w:hint="default" w:ascii="WPS Special 1" w:hAnsi="WPS Special 1"/>
      </w:rPr>
    </w:lvl>
    <w:lvl w:ilvl="1" w:tentative="0">
      <w:start w:val="1"/>
      <w:numFmt w:val="bullet"/>
      <w:lvlText w:val=""/>
      <w:lvlJc w:val="left"/>
      <w:pPr>
        <w:ind w:left="720" w:hanging="360"/>
      </w:pPr>
      <w:rPr>
        <w:rFonts w:hint="default" w:ascii="WPS Special 1" w:hAnsi="WPS Special 1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PS Special 1" w:hAnsi="WPS Special 1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WPS Special 3" w:hAnsi="WPS Special 3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WPS Special 3" w:hAnsi="WPS Special 3"/>
      </w:rPr>
    </w:lvl>
    <w:lvl w:ilvl="5" w:tentative="0">
      <w:start w:val="1"/>
      <w:numFmt w:val="bullet"/>
      <w:lvlText w:val=""/>
      <w:lvlJc w:val="left"/>
      <w:pPr>
        <w:ind w:left="2140" w:hanging="360"/>
      </w:pPr>
      <w:rPr>
        <w:rFonts w:hint="default" w:ascii="WPS Special 1" w:hAnsi="WPS Special 1"/>
      </w:rPr>
    </w:lvl>
    <w:lvl w:ilvl="6" w:tentative="0">
      <w:start w:val="1"/>
      <w:numFmt w:val="bullet"/>
      <w:lvlText w:val=""/>
      <w:lvlJc w:val="left"/>
      <w:pPr>
        <w:ind w:left="2500" w:hanging="360"/>
      </w:pPr>
      <w:rPr>
        <w:rFonts w:hint="default" w:ascii="WPS Special 1" w:hAnsi="WPS Special 1"/>
      </w:rPr>
    </w:lvl>
    <w:lvl w:ilvl="7" w:tentative="0">
      <w:start w:val="1"/>
      <w:numFmt w:val="bullet"/>
      <w:lvlText w:val=""/>
      <w:lvlJc w:val="left"/>
      <w:pPr>
        <w:ind w:left="2860" w:hanging="360"/>
      </w:pPr>
      <w:rPr>
        <w:rFonts w:hint="default" w:ascii="WPS Special 3" w:hAnsi="WPS Special 3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WPS Special 3" w:hAnsi="WPS Special 3"/>
      </w:rPr>
    </w:lvl>
  </w:abstractNum>
  <w:abstractNum w:abstractNumId="3">
    <w:nsid w:val="00000009"/>
    <w:multiLevelType w:val="multilevel"/>
    <w:tmpl w:val="00000009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C1E"/>
    <w:rsid w:val="00037C1E"/>
    <w:rsid w:val="00191B74"/>
    <w:rsid w:val="004A603C"/>
    <w:rsid w:val="005C1BB1"/>
    <w:rsid w:val="006E5817"/>
    <w:rsid w:val="009B524A"/>
    <w:rsid w:val="00D745CB"/>
    <w:rsid w:val="00F80938"/>
    <w:rsid w:val="32613BA1"/>
    <w:rsid w:val="63F8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240"/>
      <w:outlineLvl w:val="0"/>
    </w:pPr>
    <w:rPr>
      <w:rFonts w:ascii="Cambria" w:hAnsi="Cambria" w:eastAsia="SimSun" w:cs="SimSun"/>
      <w:color w:val="AE9638"/>
      <w:sz w:val="32"/>
      <w:szCs w:val="32"/>
    </w:rPr>
  </w:style>
  <w:style w:type="paragraph" w:styleId="3">
    <w:name w:val="heading 5"/>
    <w:basedOn w:val="1"/>
    <w:next w:val="1"/>
    <w:link w:val="22"/>
    <w:semiHidden/>
    <w:unhideWhenUsed/>
    <w:qFormat/>
    <w:uiPriority w:val="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5"/>
    <w:uiPriority w:val="99"/>
    <w:rPr>
      <w:rFonts w:ascii="Tahoma" w:hAnsi="Tahoma" w:cs="Tahoma"/>
      <w:sz w:val="16"/>
      <w:szCs w:val="16"/>
    </w:rPr>
  </w:style>
  <w:style w:type="character" w:styleId="7">
    <w:name w:val="Emphasis"/>
    <w:basedOn w:val="4"/>
    <w:qFormat/>
    <w:uiPriority w:val="20"/>
    <w:rPr>
      <w:i/>
      <w:iCs/>
    </w:rPr>
  </w:style>
  <w:style w:type="character" w:styleId="8">
    <w:name w:val="Hyperlink"/>
    <w:basedOn w:val="4"/>
    <w:uiPriority w:val="99"/>
    <w:rPr>
      <w:color w:val="410082"/>
      <w:u w:val="single"/>
    </w:rPr>
  </w:style>
  <w:style w:type="paragraph" w:styleId="9">
    <w:name w:val="Normal (Web)"/>
    <w:basedOn w:val="1"/>
    <w:qFormat/>
    <w:uiPriority w:val="99"/>
    <w:pPr>
      <w:spacing w:before="100" w:beforeAutospacing="1" w:after="100" w:afterAutospacing="1"/>
    </w:pPr>
    <w:rPr>
      <w:lang w:val="en-IN" w:eastAsia="en-IN"/>
    </w:rPr>
  </w:style>
  <w:style w:type="character" w:styleId="10">
    <w:name w:val="Strong"/>
    <w:basedOn w:val="4"/>
    <w:qFormat/>
    <w:uiPriority w:val="22"/>
    <w:rPr>
      <w:b/>
      <w:bCs/>
    </w:rPr>
  </w:style>
  <w:style w:type="table" w:styleId="11">
    <w:name w:val="Table Grid"/>
    <w:basedOn w:val="5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12">
    <w:name w:val="Title"/>
    <w:basedOn w:val="1"/>
    <w:link w:val="23"/>
    <w:qFormat/>
    <w:uiPriority w:val="10"/>
    <w:pPr>
      <w:spacing w:before="120"/>
      <w:jc w:val="center"/>
    </w:pPr>
    <w:rPr>
      <w:rFonts w:ascii="Castellar" w:hAnsi="Castellar"/>
      <w:smallCaps/>
      <w:sz w:val="45"/>
      <w:szCs w:val="20"/>
      <w14:shadow w14:blurRad="50800" w14:dist="38100" w14:dir="2700000" w14:sx="100000" w14:sy="100000" w14:kx="0" w14:ky="0" w14:algn="tl">
        <w14:srgbClr w14:val="000000">
          <w14:alpha w14:val="60001"/>
        </w14:srgbClr>
      </w14:shadow>
    </w:rPr>
  </w:style>
  <w:style w:type="table" w:styleId="13">
    <w:name w:val="Medium Grid 3 Accent 1"/>
    <w:basedOn w:val="5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14">
    <w:name w:val="Medium Grid 3 Accent 2"/>
    <w:basedOn w:val="5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5">
    <w:name w:val="Medium Grid 3 Accent 3"/>
    <w:basedOn w:val="5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6">
    <w:name w:val="Medium Grid 3 Accent 4"/>
    <w:basedOn w:val="5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7">
    <w:name w:val="Medium Grid 3 Accent 5"/>
    <w:basedOn w:val="5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8">
    <w:name w:val="Medium Grid 3 Accent 6"/>
    <w:basedOn w:val="5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character" w:customStyle="1" w:styleId="19">
    <w:name w:val="Heading 1 Char"/>
    <w:basedOn w:val="4"/>
    <w:link w:val="2"/>
    <w:uiPriority w:val="9"/>
    <w:rPr>
      <w:rFonts w:ascii="Cambria" w:hAnsi="Cambria" w:eastAsia="SimSun" w:cs="SimSun"/>
      <w:color w:val="AE9638"/>
      <w:sz w:val="32"/>
      <w:szCs w:val="32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_tgc"/>
    <w:basedOn w:val="4"/>
    <w:uiPriority w:val="0"/>
  </w:style>
  <w:style w:type="character" w:customStyle="1" w:styleId="22">
    <w:name w:val="Heading 5 Char"/>
    <w:basedOn w:val="4"/>
    <w:link w:val="3"/>
    <w:qFormat/>
    <w:uiPriority w:val="9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customStyle="1" w:styleId="23">
    <w:name w:val="Title Char"/>
    <w:basedOn w:val="4"/>
    <w:link w:val="12"/>
    <w:qFormat/>
    <w:uiPriority w:val="0"/>
    <w:rPr>
      <w:rFonts w:ascii="Castellar" w:hAnsi="Castellar" w:eastAsia="Times New Roman" w:cs="Times New Roman"/>
      <w:smallCaps/>
      <w:sz w:val="45"/>
      <w:szCs w:val="20"/>
      <w14:shadow w14:blurRad="50800" w14:dist="38100" w14:dir="2700000" w14:sx="100000" w14:sy="100000" w14:kx="0" w14:ky="0" w14:algn="tl">
        <w14:srgbClr w14:val="000000">
          <w14:alpha w14:val="60001"/>
        </w14:srgbClr>
      </w14:shadow>
    </w:rPr>
  </w:style>
  <w:style w:type="paragraph" w:styleId="24">
    <w:name w:val="No Spacing"/>
    <w:qFormat/>
    <w:uiPriority w:val="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customStyle="1" w:styleId="25">
    <w:name w:val="Balloon Text Char"/>
    <w:basedOn w:val="4"/>
    <w:link w:val="6"/>
    <w:uiPriority w:val="99"/>
    <w:rPr>
      <w:rFonts w:ascii="Tahoma" w:hAnsi="Tahoma" w:eastAsia="Times New Roman" w:cs="Tahoma"/>
      <w:sz w:val="16"/>
      <w:szCs w:val="16"/>
    </w:rPr>
  </w:style>
  <w:style w:type="table" w:customStyle="1" w:styleId="26">
    <w:name w:val="Medium Grid 31"/>
    <w:basedOn w:val="5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character" w:customStyle="1" w:styleId="27">
    <w:name w:val="Book Title"/>
    <w:basedOn w:val="4"/>
    <w:qFormat/>
    <w:uiPriority w:val="33"/>
    <w:rPr>
      <w:b/>
      <w:bCs/>
      <w:smallCaps/>
      <w:spacing w:val="5"/>
    </w:rPr>
  </w:style>
  <w:style w:type="character" w:customStyle="1" w:styleId="28">
    <w:name w:val="Intense Reference"/>
    <w:basedOn w:val="4"/>
    <w:qFormat/>
    <w:uiPriority w:val="32"/>
    <w:rPr>
      <w:b/>
      <w:bCs/>
      <w:smallCaps/>
      <w:color w:val="C0504D"/>
      <w:spacing w:val="5"/>
      <w:u w:val="single"/>
    </w:rPr>
  </w:style>
  <w:style w:type="character" w:customStyle="1" w:styleId="29">
    <w:name w:val="Subtle Reference"/>
    <w:basedOn w:val="4"/>
    <w:qFormat/>
    <w:uiPriority w:val="31"/>
    <w:rPr>
      <w:smallCaps/>
      <w:color w:val="C0504D"/>
      <w:u w:val="single"/>
    </w:rPr>
  </w:style>
  <w:style w:type="paragraph" w:styleId="30">
    <w:name w:val="Intense Quote"/>
    <w:basedOn w:val="1"/>
    <w:next w:val="1"/>
    <w:link w:val="31"/>
    <w:qFormat/>
    <w:uiPriority w:val="30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31">
    <w:name w:val="Intense Quote Char"/>
    <w:basedOn w:val="4"/>
    <w:link w:val="30"/>
    <w:uiPriority w:val="30"/>
    <w:rPr>
      <w:rFonts w:ascii="Times New Roman" w:hAnsi="Times New Roman" w:eastAsia="Times New Roman" w:cs="Times New Roman"/>
      <w:b/>
      <w:bCs/>
      <w:i/>
      <w:iCs/>
      <w:color w:val="4F81BD"/>
      <w:sz w:val="24"/>
      <w:szCs w:val="24"/>
    </w:rPr>
  </w:style>
  <w:style w:type="paragraph" w:styleId="32">
    <w:name w:val="Quote"/>
    <w:basedOn w:val="1"/>
    <w:next w:val="1"/>
    <w:link w:val="33"/>
    <w:qFormat/>
    <w:uiPriority w:val="29"/>
    <w:rPr>
      <w:i/>
      <w:iCs/>
      <w:color w:val="000000"/>
    </w:rPr>
  </w:style>
  <w:style w:type="character" w:customStyle="1" w:styleId="33">
    <w:name w:val="Quote Char"/>
    <w:basedOn w:val="4"/>
    <w:link w:val="32"/>
    <w:qFormat/>
    <w:uiPriority w:val="29"/>
    <w:rPr>
      <w:rFonts w:ascii="Times New Roman" w:hAnsi="Times New Roman" w:eastAsia="Times New Roman" w:cs="Times New Roman"/>
      <w:i/>
      <w:iCs/>
      <w:color w:val="000000"/>
      <w:sz w:val="24"/>
      <w:szCs w:val="24"/>
    </w:rPr>
  </w:style>
  <w:style w:type="character" w:customStyle="1" w:styleId="34">
    <w:name w:val="Intense Emphasis"/>
    <w:basedOn w:val="4"/>
    <w:qFormat/>
    <w:uiPriority w:val="21"/>
    <w:rPr>
      <w:b/>
      <w:bCs/>
      <w:i/>
      <w:iCs/>
      <w:color w:val="4F81B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NETWORLD</Company>
  <Pages>2</Pages>
  <Words>389</Words>
  <Characters>2222</Characters>
  <Lines>18</Lines>
  <Paragraphs>5</Paragraphs>
  <TotalTime>10</TotalTime>
  <ScaleCrop>false</ScaleCrop>
  <LinksUpToDate>false</LinksUpToDate>
  <CharactersWithSpaces>2606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2022-10-10T15:14:00Z</dcterms:created>
  <dc:creator>admin</dc:creator>
  <cp:lastModifiedBy>SANTHOSH R</cp:lastModifiedBy>
  <cp:lastPrinted>2016-10-01T02:48:00Z</cp:lastPrinted>
  <dcterms:modified xsi:type="dcterms:W3CDTF">2022-11-22T17:21:15Z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3BDA9E958B064BCCAB2FCFAB85085059</vt:lpwstr>
  </property>
  <property fmtid="{D5CDD505-2E9C-101B-9397-08002B2CF9AE}" pid="3" name="KSOProductBuildVer">
    <vt:lpwstr>1033-11.2.0.11380</vt:lpwstr>
  </property>
</Properties>
</file>